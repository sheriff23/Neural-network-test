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A65C2EF" w14:textId="4572F45E" w:rsidR="00F66F7E" w:rsidRDefault="00292A9E" w:rsidP="004568C9">
      <w:pPr>
        <w:rPr>
          <w:sz w:val="24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FE18EFF" wp14:editId="00E3FD24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411480"/>
                <wp:effectExtent l="0" t="0" r="0" b="0"/>
                <wp:wrapTopAndBottom/>
                <wp:docPr id="373671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4114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C7533" w14:textId="77777777" w:rsidR="00707D60" w:rsidRDefault="00707D60" w:rsidP="006078D2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5CD92115" w14:textId="1AF32EDF" w:rsidR="00707D60" w:rsidRPr="007B6620" w:rsidRDefault="00707D60" w:rsidP="006078D2">
                            <w:pPr>
                              <w:pStyle w:val="Author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E18E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in;width:494.6pt;height:32.4pt;z-index:25165824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" stroked="f">
                <v:fill opacity="0"/>
                <v:textbox inset="0,0,0,0">
                  <w:txbxContent>
                    <w:p w14:paraId="756C7533" w14:textId="77777777" w:rsidR="00707D60" w:rsidRDefault="00707D60" w:rsidP="006078D2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5CD92115" w14:textId="1AF32EDF" w:rsidR="00707D60" w:rsidRPr="007B6620" w:rsidRDefault="00707D60" w:rsidP="006078D2">
                      <w:pPr>
                        <w:pStyle w:val="Authors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4568C9">
        <w:rPr>
          <w:sz w:val="24"/>
        </w:rPr>
        <w:t xml:space="preserve">1. </w:t>
      </w:r>
      <w:r w:rsidR="00F66F7E" w:rsidRPr="00AD2B2D">
        <w:rPr>
          <w:sz w:val="24"/>
        </w:rPr>
        <w:t>Introduction</w:t>
      </w:r>
    </w:p>
    <w:p w14:paraId="7CF40F9B" w14:textId="5CF5F232" w:rsidR="00D24EB7" w:rsidRDefault="004545E5" w:rsidP="00D24EB7">
      <w:pPr>
        <w:ind w:firstLine="202"/>
        <w:jc w:val="both"/>
      </w:pPr>
      <w:r>
        <w:t>In this report I will be exploring and showing my findings after implementing a deep neural network with an input layer, three hidden layers and an output layer to classify images from the CIFAR-10 dataset.</w:t>
      </w:r>
      <w:r w:rsidR="00F973A6">
        <w:t xml:space="preserve"> A number of hyperparameters have been tweaked throughout experimentation to try and fit the model better.</w:t>
      </w:r>
    </w:p>
    <w:p w14:paraId="3A07A3C5" w14:textId="74F0EF03" w:rsidR="00F66F7E" w:rsidRPr="00AD2B2D" w:rsidRDefault="00F973A6" w:rsidP="00F973A6">
      <w:pPr>
        <w:pStyle w:val="Heading2"/>
        <w:numPr>
          <w:ilvl w:val="0"/>
          <w:numId w:val="0"/>
        </w:numPr>
        <w:ind w:left="578" w:hanging="578"/>
        <w:rPr>
          <w:sz w:val="22"/>
        </w:rPr>
      </w:pPr>
      <w:r w:rsidRPr="00F973A6">
        <w:rPr>
          <w:sz w:val="24"/>
          <w:szCs w:val="22"/>
        </w:rPr>
        <w:t>2</w:t>
      </w:r>
      <w:r>
        <w:rPr>
          <w:sz w:val="22"/>
        </w:rPr>
        <w:t>. Approach</w:t>
      </w:r>
    </w:p>
    <w:p w14:paraId="52229D26" w14:textId="26F393F2" w:rsidR="00B47238" w:rsidRDefault="00F973A6" w:rsidP="00B47238">
      <w:pPr>
        <w:ind w:firstLine="202"/>
        <w:jc w:val="both"/>
      </w:pPr>
      <w:r>
        <w:t xml:space="preserve"> </w:t>
      </w:r>
      <w:r w:rsidR="0043206E">
        <w:t>In order to try and fit this particular dataset to a model, I opted to use a convolutional neural network as they are particularly good at and known for their ability with classification prediction problems and also with image data</w:t>
      </w:r>
      <w:r w:rsidR="0098161D">
        <w:t>, this is due to image classification heavily relying on a models understanding of spatial relationships which is where a convolutional neural network shines. I am also more comfortable using a convolutional neural network than other neural networks, so it was a natural choice for me.</w:t>
      </w:r>
    </w:p>
    <w:p w14:paraId="697F6AC0" w14:textId="652EEE9B" w:rsidR="0098161D" w:rsidRDefault="005C289B" w:rsidP="00B47238">
      <w:pPr>
        <w:ind w:firstLine="202"/>
        <w:jc w:val="both"/>
      </w:pPr>
      <w:r>
        <w:t xml:space="preserve">The layers I used were nothing out of the ordinary, the three hidden layers either 32 or 64 internal nodes or filters, then with a simple 3 x 3 matrix in order to fit the data after preprocessing. </w:t>
      </w:r>
    </w:p>
    <w:p w14:paraId="5484A977" w14:textId="00E1C8FA" w:rsidR="005C289B" w:rsidRDefault="005C289B" w:rsidP="00B47238">
      <w:pPr>
        <w:ind w:firstLine="202"/>
        <w:jc w:val="both"/>
      </w:pPr>
      <w:r>
        <w:t>I did pre process the data</w:t>
      </w:r>
      <w:r w:rsidR="00924714">
        <w:t xml:space="preserve">. After loading in the dataset, I began by normalizing the images to a number between 1 and 0. This is because the images RGB values are stored where each individual colour value for each pixel will be between 0 and 255 so to get the value between 1 and 0 the value had to be divided by 255. </w:t>
      </w:r>
    </w:p>
    <w:p w14:paraId="53E26F14" w14:textId="52B9ABB1" w:rsidR="007B68A7" w:rsidRDefault="00924714" w:rsidP="00CD5D48">
      <w:pPr>
        <w:ind w:firstLine="202"/>
        <w:jc w:val="both"/>
      </w:pPr>
      <w:r>
        <w:t>Once the data had been normalized I got the class names of each label in the dataset</w:t>
      </w:r>
      <w:r w:rsidR="003321B1">
        <w:t xml:space="preserve"> and put them in order in array. I then made a class name conversion so that the label matched up with the correct number.</w:t>
      </w:r>
    </w:p>
    <w:p w14:paraId="37FC99AA" w14:textId="77777777" w:rsidR="00CD5D48" w:rsidRPr="00B47238" w:rsidRDefault="00CD5D48" w:rsidP="00CD5D48">
      <w:pPr>
        <w:ind w:firstLine="202"/>
        <w:jc w:val="both"/>
      </w:pPr>
    </w:p>
    <w:p w14:paraId="14F399D1" w14:textId="5EECD604" w:rsidR="006078D2" w:rsidRPr="004D46C8" w:rsidRDefault="00CD5D48" w:rsidP="00CD5D48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t>3. Methodology</w:t>
      </w:r>
    </w:p>
    <w:p w14:paraId="2EA0A8D1" w14:textId="523B4A0E" w:rsidR="00B47238" w:rsidRDefault="00CD5D48" w:rsidP="00B16D21">
      <w:pPr>
        <w:ind w:firstLine="202"/>
        <w:jc w:val="both"/>
      </w:pPr>
      <w:r>
        <w:t>To train and test my convolutional neural network I mainly used built in functions from the TensorFlow library</w:t>
      </w:r>
      <w:r w:rsidR="0069419C">
        <w:t xml:space="preserve">. The data was loaded in as 50,000 training images and labels and 10,000 testing images and labels, it seemed like a good split to me so I left it as it was. Then after the preprocessing </w:t>
      </w:r>
      <w:r w:rsidR="006B431F">
        <w:t xml:space="preserve">previously mentioned in the approach section </w:t>
      </w:r>
      <w:r w:rsidR="0069419C">
        <w:t xml:space="preserve">I began the task of </w:t>
      </w:r>
      <w:r w:rsidR="006B431F">
        <w:t>creating the convolutional neural network.</w:t>
      </w:r>
    </w:p>
    <w:p w14:paraId="057BF7F3" w14:textId="77777777" w:rsidR="006D229B" w:rsidRDefault="006B431F" w:rsidP="00C87B3E">
      <w:pPr>
        <w:ind w:firstLine="202"/>
        <w:jc w:val="both"/>
      </w:pPr>
      <w:r>
        <w:t xml:space="preserve">I used the Sequential method from the keras package in </w:t>
      </w:r>
      <w:r w:rsidR="007E7DB5">
        <w:t xml:space="preserve">TensorFlow, this groups a linear stack of layers into a model, an input shape can be given however is not required as this method has automatic shape inference. I then added a Conv2D layer with 32 filters this is just due to the fact it was the best performing amount after a few trial and error attempts. Then I added a MaxPooling2D </w:t>
      </w:r>
    </w:p>
    <w:p w14:paraId="2B0C6932" w14:textId="503E6A2C" w:rsidR="00C87B3E" w:rsidRDefault="007E7DB5" w:rsidP="006D229B">
      <w:pPr>
        <w:jc w:val="both"/>
      </w:pPr>
      <w:r>
        <w:t xml:space="preserve">layer to this </w:t>
      </w:r>
      <w:r w:rsidR="00C87B3E">
        <w:t>layer just to remove the amount of pixels and unnecessary data. I then repeated this layer but with 64 filters and then I added a flattening layer as the information needs to be in a 1 dimensional vector in order to be processed.</w:t>
      </w:r>
    </w:p>
    <w:p w14:paraId="0E620104" w14:textId="11048846" w:rsidR="00C87B3E" w:rsidRDefault="00C87B3E" w:rsidP="00C87B3E">
      <w:pPr>
        <w:ind w:firstLine="202"/>
        <w:jc w:val="both"/>
      </w:pPr>
      <w:r>
        <w:t>Lastly I added a dense layer of size 10 as there are 10 different labels that an image could be classified as.</w:t>
      </w:r>
    </w:p>
    <w:p w14:paraId="75EC9049" w14:textId="42A00E3C" w:rsidR="00C87B3E" w:rsidRDefault="00C87B3E" w:rsidP="00C87B3E">
      <w:pPr>
        <w:ind w:firstLine="202"/>
        <w:jc w:val="both"/>
      </w:pPr>
      <w:r>
        <w:t xml:space="preserve">The Hyper parameters I chose to </w:t>
      </w:r>
      <w:r w:rsidR="009431F4">
        <w:t>select were</w:t>
      </w:r>
      <w:r w:rsidR="00B321AD">
        <w:t xml:space="preserve"> Batch Size, Depth and Optimizer.</w:t>
      </w:r>
      <w:r w:rsidR="009B3F73">
        <w:t xml:space="preserve"> I started with the optimizer as </w:t>
      </w:r>
      <w:r w:rsidR="0028678D">
        <w:t>I would use the best performing optimizer for the rest of my experiments</w:t>
      </w:r>
      <w:r w:rsidR="00A975D5">
        <w:t>, I then chose to batch size to see if there were any notable improvements on a dataset this size</w:t>
      </w:r>
      <w:r w:rsidR="005B3DB7">
        <w:t xml:space="preserve">. Lastly I wanted to </w:t>
      </w:r>
      <w:r w:rsidR="00A8208A">
        <w:t>test the depth as you would expect the more layers you have to give better more accurate results.</w:t>
      </w:r>
    </w:p>
    <w:p w14:paraId="673225B5" w14:textId="0FFFF090" w:rsidR="00FA4525" w:rsidRDefault="00FA4525" w:rsidP="00C87B3E">
      <w:pPr>
        <w:ind w:firstLine="202"/>
        <w:jc w:val="both"/>
      </w:pPr>
      <w:r>
        <w:t xml:space="preserve">I </w:t>
      </w:r>
      <w:r w:rsidR="007A3A79">
        <w:t>also</w:t>
      </w:r>
      <w:r>
        <w:t xml:space="preserve"> decided to record my test results using Tensorboard so that I had readily available graphs about </w:t>
      </w:r>
      <w:r w:rsidR="003573B9">
        <w:t>my tests.</w:t>
      </w:r>
    </w:p>
    <w:p w14:paraId="66827E26" w14:textId="77777777" w:rsidR="00134376" w:rsidRDefault="00134376" w:rsidP="00C87B3E">
      <w:pPr>
        <w:ind w:firstLine="202"/>
        <w:jc w:val="both"/>
      </w:pPr>
    </w:p>
    <w:p w14:paraId="7D04B143" w14:textId="3D7A3E3E" w:rsidR="00B153B5" w:rsidRDefault="007D1BA1" w:rsidP="00B153B5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t>4</w:t>
      </w:r>
      <w:r w:rsidR="00B153B5">
        <w:rPr>
          <w:sz w:val="24"/>
        </w:rPr>
        <w:t xml:space="preserve">. </w:t>
      </w:r>
      <w:r>
        <w:rPr>
          <w:sz w:val="24"/>
        </w:rPr>
        <w:t>Results</w:t>
      </w:r>
    </w:p>
    <w:p w14:paraId="25F8882A" w14:textId="409A9849" w:rsidR="00F553BC" w:rsidRDefault="00F553BC" w:rsidP="00F553BC">
      <w:r>
        <w:t>The first parameters I chose to test w</w:t>
      </w:r>
      <w:r w:rsidR="00F72238">
        <w:t xml:space="preserve">ere the different Optimizers. The three different optimizers I chose to </w:t>
      </w:r>
      <w:r w:rsidR="008C120B">
        <w:t xml:space="preserve">test were </w:t>
      </w:r>
      <w:r w:rsidR="00CB36AD">
        <w:t>Adam, SGD and RMSProp</w:t>
      </w:r>
      <w:r w:rsidR="00490937">
        <w:t>. I initially thought that Adam would be the best as that seems to commonly be the most popular and used optimizer</w:t>
      </w:r>
      <w:r w:rsidR="00DB0648">
        <w:t xml:space="preserve">, below are the following results </w:t>
      </w:r>
      <w:r w:rsidR="005A2D1D">
        <w:t>from my tests with different optimizers.</w:t>
      </w:r>
    </w:p>
    <w:p w14:paraId="7D36F67A" w14:textId="7447F88B" w:rsidR="005A2D1D" w:rsidRPr="00F553BC" w:rsidRDefault="005A2D1D" w:rsidP="00F553BC">
      <w:r>
        <w:t xml:space="preserve"> </w:t>
      </w:r>
      <w:r w:rsidR="00292A9E">
        <w:rPr>
          <w:noProof/>
        </w:rPr>
        <w:drawing>
          <wp:inline distT="0" distB="0" distL="0" distR="0" wp14:anchorId="11B073C4" wp14:editId="17320073">
            <wp:extent cx="2314575" cy="1619250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ACBB" w14:textId="3D86625D" w:rsidR="00C87B3E" w:rsidRPr="00B47238" w:rsidRDefault="00292A9E" w:rsidP="00C87B3E">
      <w:pPr>
        <w:ind w:firstLine="20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A1307B" wp14:editId="7BEC9112">
                <wp:simplePos x="0" y="0"/>
                <wp:positionH relativeFrom="column">
                  <wp:posOffset>12700</wp:posOffset>
                </wp:positionH>
                <wp:positionV relativeFrom="paragraph">
                  <wp:posOffset>1910715</wp:posOffset>
                </wp:positionV>
                <wp:extent cx="2875915" cy="232410"/>
                <wp:effectExtent l="0" t="0" r="0" b="0"/>
                <wp:wrapSquare wrapText="bothSides"/>
                <wp:docPr id="31050288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47F2BA" w14:textId="427F8E56" w:rsidR="00C166EB" w:rsidRPr="001E2260" w:rsidRDefault="00C166EB" w:rsidP="00C166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262D77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Optimize</w:t>
                            </w:r>
                            <w:r w:rsidR="00262D77">
                              <w:rPr>
                                <w:sz w:val="18"/>
                                <w:szCs w:val="18"/>
                              </w:rPr>
                              <w:t>r Epoc</w:t>
                            </w:r>
                            <w:r w:rsidR="004E6526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262D77">
                              <w:rPr>
                                <w:sz w:val="18"/>
                                <w:szCs w:val="18"/>
                              </w:rPr>
                              <w:t xml:space="preserve"> 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2" o:spid="_x0000_s1027" type="#_x0000_t202" style="position:absolute;left:0;text-align:left;margin-left:1pt;margin-top:150.45pt;width:226.45pt;height:18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" filled="f" fillcolor="#515100">
                <v:textbox style="mso-fit-shape-to-text:t">
                  <w:txbxContent>
                    <w:p w14:paraId="2147F2BA" w14:textId="427F8E56" w:rsidR="00C166EB" w:rsidRPr="001E2260" w:rsidRDefault="00C166EB" w:rsidP="00C166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262D77"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. Optimize</w:t>
                      </w:r>
                      <w:r w:rsidR="00262D77">
                        <w:rPr>
                          <w:sz w:val="18"/>
                          <w:szCs w:val="18"/>
                        </w:rPr>
                        <w:t>r Epoc</w:t>
                      </w:r>
                      <w:r w:rsidR="004E6526">
                        <w:rPr>
                          <w:sz w:val="18"/>
                          <w:szCs w:val="18"/>
                        </w:rPr>
                        <w:t>h</w:t>
                      </w:r>
                      <w:r w:rsidR="00262D77">
                        <w:rPr>
                          <w:sz w:val="18"/>
                          <w:szCs w:val="18"/>
                        </w:rPr>
                        <w:t xml:space="preserve">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37FD8F" wp14:editId="3D2E3722">
            <wp:extent cx="2924175" cy="13906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A1307B" wp14:editId="511A4309">
                <wp:simplePos x="0" y="0"/>
                <wp:positionH relativeFrom="column">
                  <wp:posOffset>12700</wp:posOffset>
                </wp:positionH>
                <wp:positionV relativeFrom="paragraph">
                  <wp:posOffset>81915</wp:posOffset>
                </wp:positionV>
                <wp:extent cx="2875915" cy="232410"/>
                <wp:effectExtent l="0" t="0" r="0" b="0"/>
                <wp:wrapSquare wrapText="bothSides"/>
                <wp:docPr id="1512866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A1D049" w14:textId="0A833559" w:rsidR="001E2260" w:rsidRPr="001E2260" w:rsidRDefault="001E22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1. </w:t>
                            </w:r>
                            <w:r w:rsidR="009E3131">
                              <w:rPr>
                                <w:sz w:val="18"/>
                                <w:szCs w:val="18"/>
                              </w:rPr>
                              <w:t>Optimizer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2" o:spid="_x0000_s1028" type="#_x0000_t202" style="position:absolute;left:0;text-align:left;margin-left:1pt;margin-top:6.45pt;width:226.45pt;height:18.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" filled="f" fillcolor="#515100">
                <v:textbox style="mso-fit-shape-to-text:t">
                  <w:txbxContent>
                    <w:p w14:paraId="7DA1D049" w14:textId="0A833559" w:rsidR="001E2260" w:rsidRPr="001E2260" w:rsidRDefault="001E226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1. </w:t>
                      </w:r>
                      <w:r w:rsidR="009E3131">
                        <w:rPr>
                          <w:sz w:val="18"/>
                          <w:szCs w:val="18"/>
                        </w:rPr>
                        <w:t>Optimizer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3BB4B8" w14:textId="328463CB" w:rsidR="006D229B" w:rsidRDefault="00784292" w:rsidP="006D229B">
      <w:pPr>
        <w:pStyle w:val="Heading2"/>
        <w:numPr>
          <w:ilvl w:val="0"/>
          <w:numId w:val="0"/>
        </w:numPr>
        <w:ind w:left="578"/>
        <w:rPr>
          <w:szCs w:val="18"/>
        </w:rPr>
      </w:pPr>
      <w:r w:rsidRPr="00784292">
        <w:rPr>
          <w:szCs w:val="18"/>
        </w:rPr>
        <w:lastRenderedPageBreak/>
        <w:t>As can be seen</w:t>
      </w:r>
      <w:r>
        <w:rPr>
          <w:szCs w:val="18"/>
        </w:rPr>
        <w:t xml:space="preserve"> in figure 2</w:t>
      </w:r>
      <w:r w:rsidR="00D334BC">
        <w:rPr>
          <w:szCs w:val="18"/>
        </w:rPr>
        <w:t xml:space="preserve"> </w:t>
      </w:r>
      <w:r w:rsidR="00F30D7D">
        <w:rPr>
          <w:szCs w:val="18"/>
        </w:rPr>
        <w:t xml:space="preserve">the RMSProp seems to have highest accuracy </w:t>
      </w:r>
      <w:r w:rsidR="008B36E1">
        <w:rPr>
          <w:szCs w:val="18"/>
        </w:rPr>
        <w:t>after 10 epoc</w:t>
      </w:r>
      <w:r w:rsidR="004E6526">
        <w:rPr>
          <w:szCs w:val="18"/>
        </w:rPr>
        <w:t>h</w:t>
      </w:r>
      <w:r w:rsidR="008B36E1">
        <w:rPr>
          <w:szCs w:val="18"/>
        </w:rPr>
        <w:t xml:space="preserve">s with both its validation and </w:t>
      </w:r>
      <w:r w:rsidR="000C2B63">
        <w:rPr>
          <w:szCs w:val="18"/>
        </w:rPr>
        <w:t xml:space="preserve">training results being higher than both of the other two </w:t>
      </w:r>
      <w:r w:rsidR="000B0292">
        <w:rPr>
          <w:szCs w:val="18"/>
        </w:rPr>
        <w:t>optimizers</w:t>
      </w:r>
      <w:r w:rsidR="008C14E0">
        <w:rPr>
          <w:szCs w:val="18"/>
        </w:rPr>
        <w:t xml:space="preserve"> with the SGD optimizer being the worst performing out of the three in this category.</w:t>
      </w:r>
      <w:r w:rsidR="00C44CDC">
        <w:rPr>
          <w:szCs w:val="18"/>
        </w:rPr>
        <w:t xml:space="preserve"> However the accuracy had stopped increasing by the 10</w:t>
      </w:r>
      <w:r w:rsidR="00C44CDC" w:rsidRPr="00C44CDC">
        <w:rPr>
          <w:szCs w:val="18"/>
          <w:vertAlign w:val="superscript"/>
        </w:rPr>
        <w:t>th</w:t>
      </w:r>
      <w:r w:rsidR="00C44CDC">
        <w:rPr>
          <w:szCs w:val="18"/>
        </w:rPr>
        <w:t xml:space="preserve"> epoch or was at least seriously slowing indicated that the model was fitted and </w:t>
      </w:r>
      <w:r w:rsidR="00955D26">
        <w:rPr>
          <w:szCs w:val="18"/>
        </w:rPr>
        <w:t xml:space="preserve">was around right before over fitting </w:t>
      </w:r>
      <w:r w:rsidR="00FB21C2">
        <w:rPr>
          <w:szCs w:val="18"/>
        </w:rPr>
        <w:t>occurred. But</w:t>
      </w:r>
      <w:r w:rsidR="00096EAF">
        <w:rPr>
          <w:szCs w:val="18"/>
        </w:rPr>
        <w:t xml:space="preserve"> in </w:t>
      </w:r>
      <w:r w:rsidR="00FB21C2">
        <w:rPr>
          <w:szCs w:val="18"/>
        </w:rPr>
        <w:t>general</w:t>
      </w:r>
      <w:r w:rsidR="00980692">
        <w:rPr>
          <w:szCs w:val="18"/>
        </w:rPr>
        <w:t xml:space="preserve"> all three optimizers had a steep climb early and then tailored off before stagnating </w:t>
      </w:r>
      <w:r w:rsidR="00FB21C2">
        <w:rPr>
          <w:szCs w:val="18"/>
        </w:rPr>
        <w:t>pretty smoothly without any significant jumps in either direction.</w:t>
      </w:r>
    </w:p>
    <w:p w14:paraId="49BEE7F1" w14:textId="43CE9613" w:rsidR="00A346E3" w:rsidRDefault="00292A9E" w:rsidP="00A346E3">
      <w:r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A1307B" wp14:editId="177377FB">
                <wp:simplePos x="0" y="0"/>
                <wp:positionH relativeFrom="column">
                  <wp:posOffset>3394710</wp:posOffset>
                </wp:positionH>
                <wp:positionV relativeFrom="paragraph">
                  <wp:posOffset>1368425</wp:posOffset>
                </wp:positionV>
                <wp:extent cx="2875915" cy="232410"/>
                <wp:effectExtent l="0" t="0" r="0" b="0"/>
                <wp:wrapSquare wrapText="bothSides"/>
                <wp:docPr id="7573807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2B281E" w14:textId="3BB8FD87" w:rsidR="003F7889" w:rsidRPr="001E2260" w:rsidRDefault="003F7889" w:rsidP="003F78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4. </w:t>
                            </w:r>
                            <w:r w:rsidR="00D02FDC">
                              <w:rPr>
                                <w:sz w:val="18"/>
                                <w:szCs w:val="18"/>
                              </w:rPr>
                              <w:t>Epoch 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5" o:spid="_x0000_s1029" type="#_x0000_t202" style="position:absolute;margin-left:267.3pt;margin-top:107.75pt;width:226.45pt;height:18.3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" filled="f" fillcolor="#515100">
                <v:textbox style="mso-fit-shape-to-text:t">
                  <w:txbxContent>
                    <w:p w14:paraId="302B281E" w14:textId="3BB8FD87" w:rsidR="003F7889" w:rsidRPr="001E2260" w:rsidRDefault="003F7889" w:rsidP="003F788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4. </w:t>
                      </w:r>
                      <w:r w:rsidR="00D02FDC">
                        <w:rPr>
                          <w:sz w:val="18"/>
                          <w:szCs w:val="18"/>
                        </w:rPr>
                        <w:t>Epoch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A1307B" wp14:editId="4B7E1FA8">
                <wp:simplePos x="0" y="0"/>
                <wp:positionH relativeFrom="column">
                  <wp:posOffset>-81915</wp:posOffset>
                </wp:positionH>
                <wp:positionV relativeFrom="paragraph">
                  <wp:posOffset>1558925</wp:posOffset>
                </wp:positionV>
                <wp:extent cx="2875915" cy="232410"/>
                <wp:effectExtent l="0" t="0" r="0" b="0"/>
                <wp:wrapSquare wrapText="bothSides"/>
                <wp:docPr id="153120345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68678D" w14:textId="319BD678" w:rsidR="00526018" w:rsidRPr="001E2260" w:rsidRDefault="00526018" w:rsidP="005260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Figure 3. Optimizer Epoc</w:t>
                            </w:r>
                            <w:r w:rsidR="004E6526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3" o:spid="_x0000_s1030" type="#_x0000_t202" style="position:absolute;margin-left:-6.45pt;margin-top:122.75pt;width:226.45pt;height:18.3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" filled="f" fillcolor="#515100">
                <v:textbox style="mso-fit-shape-to-text:t">
                  <w:txbxContent>
                    <w:p w14:paraId="2468678D" w14:textId="319BD678" w:rsidR="00526018" w:rsidRPr="001E2260" w:rsidRDefault="00526018" w:rsidP="005260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Figure 3. Optimizer Epoc</w:t>
                      </w:r>
                      <w:r w:rsidR="004E6526">
                        <w:rPr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sz w:val="18"/>
                          <w:szCs w:val="18"/>
                        </w:rPr>
                        <w:t xml:space="preserve">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700B2A" wp14:editId="4DF9FB0A">
            <wp:extent cx="2990850" cy="1466850"/>
            <wp:effectExtent l="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DCF4" w14:textId="176BBA3C" w:rsidR="00526018" w:rsidRDefault="002C405A" w:rsidP="00A346E3">
      <w:r>
        <w:t xml:space="preserve">Figure 3 shows the same general trends as </w:t>
      </w:r>
      <w:r w:rsidR="000408FF">
        <w:t xml:space="preserve">figure 2 with </w:t>
      </w:r>
      <w:r w:rsidR="00952A27">
        <w:t>SGD being the worst and then RMS</w:t>
      </w:r>
      <w:r w:rsidR="00A85585">
        <w:t>P</w:t>
      </w:r>
      <w:r w:rsidR="00952A27">
        <w:t xml:space="preserve">rop being better, however </w:t>
      </w:r>
      <w:r w:rsidR="00AB22AD">
        <w:t>RMS</w:t>
      </w:r>
      <w:r w:rsidR="00A85585">
        <w:t xml:space="preserve">Props validation starts off then best slightly improves and then </w:t>
      </w:r>
      <w:r w:rsidR="00960E0C">
        <w:t xml:space="preserve">decreases with its loss going up above that of Adam which </w:t>
      </w:r>
      <w:r w:rsidR="00EC1A34">
        <w:t xml:space="preserve">started off by far the worst. There could be a number of reasons for this but the most likely reason I see is that its an outlier. </w:t>
      </w:r>
    </w:p>
    <w:p w14:paraId="330620CB" w14:textId="0E3ABBC5" w:rsidR="00D256B6" w:rsidRDefault="00613B18" w:rsidP="00A346E3">
      <w:r>
        <w:t xml:space="preserve">By the looks of these results it would appear that RMSProp is the best </w:t>
      </w:r>
      <w:r w:rsidR="00371D78">
        <w:t xml:space="preserve">optimizer to use for this scenario however I elected to use Adam for the rest of the experiments as </w:t>
      </w:r>
      <w:r w:rsidR="00F317D7">
        <w:t>it gave the second best results, was not too far off RMSProp performance wise and was more consistent to use with fewer jumps</w:t>
      </w:r>
      <w:r w:rsidR="00D8420C">
        <w:t>.</w:t>
      </w:r>
    </w:p>
    <w:p w14:paraId="49ED4C57" w14:textId="2447FD7A" w:rsidR="00D8420C" w:rsidRDefault="00D8420C" w:rsidP="00A346E3">
      <w:r>
        <w:t xml:space="preserve">The next hyper parameter I chose to </w:t>
      </w:r>
      <w:r w:rsidR="00FA61D4">
        <w:t xml:space="preserve">test was batch size, I knew previously that the main reason for using different batch sizes is when there are </w:t>
      </w:r>
      <w:r w:rsidR="00C96B14">
        <w:t>much larger datasets where trying to pass all the data through in one go would consume all the memory on a machine</w:t>
      </w:r>
      <w:r w:rsidR="00AB4BE4">
        <w:t xml:space="preserve">, so they are batched up to make processing it more manageable, however I wanted to see if the </w:t>
      </w:r>
      <w:r w:rsidR="008600E9">
        <w:t xml:space="preserve">batch size effected </w:t>
      </w:r>
      <w:r w:rsidR="00447485">
        <w:t>the accuracy of a convolutional neural network</w:t>
      </w:r>
      <w:r w:rsidR="00483B91">
        <w:t xml:space="preserve">. </w:t>
      </w:r>
    </w:p>
    <w:p w14:paraId="47B52ABF" w14:textId="020E0B74" w:rsidR="00E9161E" w:rsidRPr="00A346E3" w:rsidRDefault="00292A9E" w:rsidP="00A346E3">
      <w:r>
        <w:rPr>
          <w:noProof/>
        </w:rPr>
        <w:drawing>
          <wp:inline distT="0" distB="0" distL="0" distR="0" wp14:anchorId="648343BB" wp14:editId="0C28533D">
            <wp:extent cx="1943100" cy="1323975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6CB3" w14:textId="66BFA431" w:rsidR="003F7889" w:rsidRDefault="00292A9E" w:rsidP="00491550">
      <w:pPr>
        <w:pStyle w:val="Heading2"/>
        <w:numPr>
          <w:ilvl w:val="0"/>
          <w:numId w:val="0"/>
        </w:numPr>
      </w:pPr>
      <w:r>
        <w:rPr>
          <w:noProof/>
          <w:sz w:val="22"/>
        </w:rPr>
        <w:drawing>
          <wp:inline distT="0" distB="0" distL="0" distR="0" wp14:anchorId="33D85287" wp14:editId="23F6136A">
            <wp:extent cx="2990850" cy="1304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A1307B" wp14:editId="6AC01A58">
                <wp:simplePos x="0" y="0"/>
                <wp:positionH relativeFrom="column">
                  <wp:posOffset>12700</wp:posOffset>
                </wp:positionH>
                <wp:positionV relativeFrom="paragraph">
                  <wp:posOffset>93980</wp:posOffset>
                </wp:positionV>
                <wp:extent cx="2875915" cy="232410"/>
                <wp:effectExtent l="0" t="0" r="0" b="0"/>
                <wp:wrapSquare wrapText="bothSides"/>
                <wp:docPr id="133199050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D68E43" w14:textId="01011318" w:rsidR="001A71EC" w:rsidRPr="001E2260" w:rsidRDefault="001A71EC" w:rsidP="001A71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4. Batch size </w:t>
                            </w:r>
                            <w:r w:rsidR="000C27FE">
                              <w:rPr>
                                <w:sz w:val="18"/>
                                <w:szCs w:val="18"/>
                              </w:rPr>
                              <w:t>key, orange and blue batch size 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4" o:spid="_x0000_s1031" type="#_x0000_t202" style="position:absolute;margin-left:1pt;margin-top:7.4pt;width:226.45pt;height:18.3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" filled="f" fillcolor="#515100">
                <v:textbox style="mso-fit-shape-to-text:t">
                  <w:txbxContent>
                    <w:p w14:paraId="03D68E43" w14:textId="01011318" w:rsidR="001A71EC" w:rsidRPr="001E2260" w:rsidRDefault="001A71EC" w:rsidP="001A71E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4. Batch size </w:t>
                      </w:r>
                      <w:r w:rsidR="000C27FE">
                        <w:rPr>
                          <w:sz w:val="18"/>
                          <w:szCs w:val="18"/>
                        </w:rPr>
                        <w:t>key, orange and blue batch size 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2FDC" w:rsidRPr="00491550">
        <w:t>As can be seen I figure 4</w:t>
      </w:r>
      <w:r w:rsidR="00491550">
        <w:t xml:space="preserve"> the results are rather varied and do no</w:t>
      </w:r>
      <w:r w:rsidR="00095981">
        <w:t>t seem to follow an particular pattern at all</w:t>
      </w:r>
      <w:r w:rsidR="00E64EB6">
        <w:t xml:space="preserve"> a batch size of 32 has both the best and worst accuracy </w:t>
      </w:r>
      <w:r w:rsidR="006E7A85">
        <w:t>respectively and the rest are all over the place, there are a few dips here and there however the overall pattern is that all of them improve by the final epoch</w:t>
      </w:r>
      <w:r w:rsidR="00D17FBA">
        <w:t xml:space="preserve"> significantly and rise fairly smoothly.</w:t>
      </w:r>
      <w:r w:rsidR="0008727E">
        <w:t xml:space="preserve"> The reason for these results may simply be that not enough tests were performed or th</w:t>
      </w:r>
      <w:r w:rsidR="00CF4932">
        <w:t>at they are simply outliers however I believe the more believable reason to be that the batch size does not effect the accuracy at this scale.</w:t>
      </w:r>
    </w:p>
    <w:p w14:paraId="36A5C735" w14:textId="3D6EE064" w:rsidR="00553916" w:rsidRDefault="00292A9E" w:rsidP="00553916">
      <w:pPr>
        <w:rPr>
          <w:szCs w:val="18"/>
        </w:rPr>
      </w:pPr>
      <w:r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A1307B" wp14:editId="54A4481A">
                <wp:simplePos x="0" y="0"/>
                <wp:positionH relativeFrom="column">
                  <wp:posOffset>155575</wp:posOffset>
                </wp:positionH>
                <wp:positionV relativeFrom="paragraph">
                  <wp:posOffset>1544320</wp:posOffset>
                </wp:positionV>
                <wp:extent cx="2875915" cy="232410"/>
                <wp:effectExtent l="0" t="0" r="0" b="0"/>
                <wp:wrapSquare wrapText="bothSides"/>
                <wp:docPr id="15414375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12E011" w14:textId="660D95D4" w:rsidR="007B1C4F" w:rsidRPr="001E2260" w:rsidRDefault="007B1C4F" w:rsidP="007B1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553916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Epoch </w:t>
                            </w:r>
                            <w:r w:rsidR="00553916"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6" o:spid="_x0000_s1032" type="#_x0000_t202" style="position:absolute;margin-left:12.25pt;margin-top:121.6pt;width:226.45pt;height:18.3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" filled="f" fillcolor="#515100">
                <v:textbox style="mso-fit-shape-to-text:t">
                  <w:txbxContent>
                    <w:p w14:paraId="2312E011" w14:textId="660D95D4" w:rsidR="007B1C4F" w:rsidRPr="001E2260" w:rsidRDefault="007B1C4F" w:rsidP="007B1C4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553916">
                        <w:rPr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sz w:val="18"/>
                          <w:szCs w:val="18"/>
                        </w:rPr>
                        <w:t xml:space="preserve">. Epoch </w:t>
                      </w:r>
                      <w:r w:rsidR="00553916">
                        <w:rPr>
                          <w:sz w:val="18"/>
                          <w:szCs w:val="18"/>
                        </w:rPr>
                        <w:t>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A5FEAB" wp14:editId="4B308511">
            <wp:extent cx="2990850" cy="14668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916" w:rsidRPr="00553916">
        <w:rPr>
          <w:szCs w:val="18"/>
        </w:rPr>
        <w:t>Figure 5</w:t>
      </w:r>
      <w:r w:rsidR="00553916">
        <w:rPr>
          <w:szCs w:val="18"/>
        </w:rPr>
        <w:t xml:space="preserve"> shows us a similar sort of pattern again</w:t>
      </w:r>
      <w:r w:rsidR="00AD6BFF">
        <w:rPr>
          <w:szCs w:val="18"/>
        </w:rPr>
        <w:t>, however this time all of the train</w:t>
      </w:r>
      <w:r w:rsidR="003C7BD9">
        <w:rPr>
          <w:szCs w:val="18"/>
        </w:rPr>
        <w:t>s and all of the validations are grouped somewhat together</w:t>
      </w:r>
      <w:r w:rsidR="00332D7A">
        <w:rPr>
          <w:szCs w:val="18"/>
        </w:rPr>
        <w:t>. This time the ride is less smooth with more peaks and troughs</w:t>
      </w:r>
      <w:r w:rsidR="008B6667">
        <w:rPr>
          <w:szCs w:val="18"/>
        </w:rPr>
        <w:t xml:space="preserve">. But the grouping and general nature of the pattern leads me to believe that </w:t>
      </w:r>
      <w:r w:rsidR="008B6667">
        <w:rPr>
          <w:szCs w:val="18"/>
        </w:rPr>
        <w:lastRenderedPageBreak/>
        <w:t>there</w:t>
      </w:r>
      <w:r w:rsidR="00EB4B45">
        <w:rPr>
          <w:szCs w:val="18"/>
        </w:rPr>
        <w:t xml:space="preserve"> </w:t>
      </w:r>
      <w:r w:rsidR="008B6667">
        <w:rPr>
          <w:szCs w:val="18"/>
        </w:rPr>
        <w:t xml:space="preserve">is no pattern </w:t>
      </w:r>
      <w:r w:rsidR="00EB4B45">
        <w:rPr>
          <w:szCs w:val="18"/>
        </w:rPr>
        <w:t xml:space="preserve">or correlation between batch size and </w:t>
      </w:r>
      <w:r w:rsidR="00B74BE7">
        <w:rPr>
          <w:szCs w:val="18"/>
        </w:rPr>
        <w:t>accuracy and loss</w:t>
      </w:r>
      <w:r w:rsidR="00557B20">
        <w:rPr>
          <w:szCs w:val="18"/>
        </w:rPr>
        <w:t>.</w:t>
      </w:r>
    </w:p>
    <w:p w14:paraId="3C834D7E" w14:textId="77777777" w:rsidR="00557B20" w:rsidRDefault="00557B20" w:rsidP="00553916">
      <w:pPr>
        <w:rPr>
          <w:szCs w:val="18"/>
        </w:rPr>
      </w:pPr>
    </w:p>
    <w:p w14:paraId="12C7EC6A" w14:textId="692E5F40" w:rsidR="00557B20" w:rsidRDefault="00557B20" w:rsidP="00553916">
      <w:pPr>
        <w:rPr>
          <w:szCs w:val="18"/>
        </w:rPr>
      </w:pPr>
      <w:r>
        <w:rPr>
          <w:szCs w:val="18"/>
        </w:rPr>
        <w:t xml:space="preserve">The last metric I experimented with was </w:t>
      </w:r>
      <w:r w:rsidR="00AC6D29">
        <w:rPr>
          <w:szCs w:val="18"/>
        </w:rPr>
        <w:t xml:space="preserve">depth. I tested on a </w:t>
      </w:r>
      <w:r w:rsidR="00501739">
        <w:rPr>
          <w:szCs w:val="18"/>
        </w:rPr>
        <w:t>2, 3 and 4 layered convolutional neural network</w:t>
      </w:r>
      <w:r w:rsidR="00F7742B">
        <w:rPr>
          <w:szCs w:val="18"/>
        </w:rPr>
        <w:t xml:space="preserve"> my general thinking going into this was that the</w:t>
      </w:r>
      <w:r w:rsidR="00861971">
        <w:rPr>
          <w:szCs w:val="18"/>
        </w:rPr>
        <w:t xml:space="preserve"> more layers the better performance the cnn would have.</w:t>
      </w:r>
    </w:p>
    <w:p w14:paraId="3306BB8A" w14:textId="3A8C759B" w:rsidR="00FD268E" w:rsidRDefault="00292A9E" w:rsidP="00553916">
      <w:pPr>
        <w:rPr>
          <w:szCs w:val="18"/>
        </w:rPr>
      </w:pPr>
      <w:r>
        <w:rPr>
          <w:noProof/>
          <w:szCs w:val="18"/>
        </w:rPr>
        <w:drawing>
          <wp:inline distT="0" distB="0" distL="0" distR="0" wp14:anchorId="7BA8784F" wp14:editId="2FC88469">
            <wp:extent cx="2743200" cy="158115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9F2AA" w14:textId="0F1C6DF7" w:rsidR="00FA5C57" w:rsidRDefault="00292A9E" w:rsidP="00553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A1307B" wp14:editId="6A9C7409">
                <wp:simplePos x="0" y="0"/>
                <wp:positionH relativeFrom="column">
                  <wp:posOffset>13335</wp:posOffset>
                </wp:positionH>
                <wp:positionV relativeFrom="paragraph">
                  <wp:posOffset>92075</wp:posOffset>
                </wp:positionV>
                <wp:extent cx="2875915" cy="232410"/>
                <wp:effectExtent l="0" t="0" r="0" b="0"/>
                <wp:wrapSquare wrapText="bothSides"/>
                <wp:docPr id="5947024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F591AA" w14:textId="733E701D" w:rsidR="00E84761" w:rsidRPr="001E2260" w:rsidRDefault="00E84761" w:rsidP="00E847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FA5C57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A5C57">
                              <w:rPr>
                                <w:sz w:val="18"/>
                                <w:szCs w:val="18"/>
                              </w:rPr>
                              <w:t>Depth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7" o:spid="_x0000_s1033" type="#_x0000_t202" style="position:absolute;margin-left:1.05pt;margin-top:7.25pt;width:226.45pt;height:18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" filled="f" fillcolor="#515100">
                <v:textbox style="mso-fit-shape-to-text:t">
                  <w:txbxContent>
                    <w:p w14:paraId="21F591AA" w14:textId="733E701D" w:rsidR="00E84761" w:rsidRPr="001E2260" w:rsidRDefault="00E84761" w:rsidP="00E847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FA5C57">
                        <w:rPr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FA5C57">
                        <w:rPr>
                          <w:sz w:val="18"/>
                          <w:szCs w:val="18"/>
                        </w:rPr>
                        <w:t>Depth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6EBBB9D" wp14:editId="32072F63">
            <wp:extent cx="3000375" cy="136207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20B9" w14:textId="7F998829" w:rsidR="00E84761" w:rsidRDefault="00292A9E" w:rsidP="00553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A1307B" wp14:editId="623AAA06">
                <wp:simplePos x="0" y="0"/>
                <wp:positionH relativeFrom="column">
                  <wp:posOffset>13335</wp:posOffset>
                </wp:positionH>
                <wp:positionV relativeFrom="paragraph">
                  <wp:posOffset>181610</wp:posOffset>
                </wp:positionV>
                <wp:extent cx="2875915" cy="232410"/>
                <wp:effectExtent l="0" t="0" r="0" b="0"/>
                <wp:wrapSquare wrapText="bothSides"/>
                <wp:docPr id="142041758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34D18" w14:textId="4E659407" w:rsidR="00FA5C57" w:rsidRPr="001E2260" w:rsidRDefault="00FA5C57" w:rsidP="00FA5C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117729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Epoch Accuracy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8" o:spid="_x0000_s1034" type="#_x0000_t202" style="position:absolute;margin-left:1.05pt;margin-top:14.3pt;width:226.45pt;height:18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" filled="f" fillcolor="#515100">
                <v:textbox style="mso-fit-shape-to-text:t">
                  <w:txbxContent>
                    <w:p w14:paraId="49934D18" w14:textId="4E659407" w:rsidR="00FA5C57" w:rsidRPr="001E2260" w:rsidRDefault="00FA5C57" w:rsidP="00FA5C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117729">
                        <w:rPr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8"/>
                          <w:szCs w:val="18"/>
                        </w:rPr>
                        <w:t>. Epoch Accuracy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04F">
        <w:t xml:space="preserve">in figure </w:t>
      </w:r>
      <w:r w:rsidR="00117729">
        <w:t>7</w:t>
      </w:r>
      <w:r w:rsidR="0007704F">
        <w:t xml:space="preserve"> you can see that </w:t>
      </w:r>
      <w:r w:rsidR="00FE024D">
        <w:t xml:space="preserve">the </w:t>
      </w:r>
      <w:r w:rsidR="00214B6A">
        <w:t>training</w:t>
      </w:r>
      <w:r w:rsidR="00FE024D">
        <w:t xml:space="preserve"> and loss results are very close to each other and tightly grouped</w:t>
      </w:r>
      <w:r w:rsidR="00214B6A">
        <w:t xml:space="preserve">. There is hardly any difference in results between </w:t>
      </w:r>
      <w:r w:rsidR="000B1957">
        <w:t>the cnn with 2 layers and the cnn with 4 layers. This could mean a few things, it could be that there is not too much correla</w:t>
      </w:r>
      <w:r w:rsidR="00831952">
        <w:t>tion between more layers and accuracy, it could be a</w:t>
      </w:r>
      <w:r w:rsidR="007F305E">
        <w:t>n</w:t>
      </w:r>
      <w:r w:rsidR="00831952">
        <w:t xml:space="preserve"> outlier. But the most </w:t>
      </w:r>
      <w:r w:rsidR="007F305E">
        <w:t>likely</w:t>
      </w:r>
      <w:r w:rsidR="00831952">
        <w:t xml:space="preserve"> problem here is that </w:t>
      </w:r>
      <w:r w:rsidR="00686289">
        <w:t xml:space="preserve">the layers I added and took out were not different </w:t>
      </w:r>
      <w:r w:rsidR="007F305E">
        <w:t>enough to</w:t>
      </w:r>
      <w:r w:rsidR="00686289">
        <w:t xml:space="preserve"> cause a big enough change in accuracy and </w:t>
      </w:r>
      <w:r w:rsidR="0055538D">
        <w:t xml:space="preserve">should be improved upon next time. Other than that </w:t>
      </w:r>
      <w:r w:rsidR="00117729">
        <w:t>there was not too much movement and nearly all the lines follow a smooth patter where they start tailing off near the end.</w:t>
      </w:r>
    </w:p>
    <w:p w14:paraId="5C12CB63" w14:textId="0EFCF8BB" w:rsidR="00117729" w:rsidRDefault="00292A9E" w:rsidP="005539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A1307B" wp14:editId="3366EF74">
                <wp:simplePos x="0" y="0"/>
                <wp:positionH relativeFrom="column">
                  <wp:posOffset>13335</wp:posOffset>
                </wp:positionH>
                <wp:positionV relativeFrom="paragraph">
                  <wp:posOffset>1607820</wp:posOffset>
                </wp:positionV>
                <wp:extent cx="2875915" cy="232410"/>
                <wp:effectExtent l="0" t="0" r="0" b="0"/>
                <wp:wrapSquare wrapText="bothSides"/>
                <wp:docPr id="147021883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91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151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A4A443" w14:textId="0F594960" w:rsidR="00117729" w:rsidRPr="001E2260" w:rsidRDefault="00117729" w:rsidP="001177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56120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 Epoch</w:t>
                            </w:r>
                            <w:r w:rsidR="00356120">
                              <w:rPr>
                                <w:sz w:val="18"/>
                                <w:szCs w:val="18"/>
                              </w:rPr>
                              <w:t xml:space="preserve">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1307B" id="Text Box 19" o:spid="_x0000_s1035" type="#_x0000_t202" style="position:absolute;margin-left:1.05pt;margin-top:126.6pt;width:226.45pt;height:18.3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" filled="f" fillcolor="#515100">
                <v:textbox style="mso-fit-shape-to-text:t">
                  <w:txbxContent>
                    <w:p w14:paraId="2CA4A443" w14:textId="0F594960" w:rsidR="00117729" w:rsidRPr="001E2260" w:rsidRDefault="00117729" w:rsidP="001177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="00356120">
                        <w:rPr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sz w:val="18"/>
                          <w:szCs w:val="18"/>
                        </w:rPr>
                        <w:t>. Epoch</w:t>
                      </w:r>
                      <w:r w:rsidR="00356120">
                        <w:rPr>
                          <w:sz w:val="18"/>
                          <w:szCs w:val="18"/>
                        </w:rPr>
                        <w:t xml:space="preserve"> Loss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C0876A" wp14:editId="5AC82DD6">
            <wp:extent cx="2990850" cy="13525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7823" w14:textId="1015DBF2" w:rsidR="00117729" w:rsidRDefault="00117729" w:rsidP="00553916"/>
    <w:p w14:paraId="67E700DB" w14:textId="13C1BADB" w:rsidR="00356120" w:rsidRDefault="00356120" w:rsidP="00553916">
      <w:r>
        <w:t xml:space="preserve">In figure 8 we again have the same pattern of the </w:t>
      </w:r>
      <w:r w:rsidR="009C2E0A">
        <w:t>train</w:t>
      </w:r>
      <w:r>
        <w:t xml:space="preserve"> and</w:t>
      </w:r>
      <w:r w:rsidR="009C2E0A">
        <w:t xml:space="preserve"> validation lines sticking together and grouping very close in an almost random order again showing that there is either not enough difference in the layers or that it does not </w:t>
      </w:r>
      <w:r w:rsidR="00F56D7A">
        <w:t>affect</w:t>
      </w:r>
      <w:r w:rsidR="009C2E0A">
        <w:t xml:space="preserve"> the loss rates.</w:t>
      </w:r>
    </w:p>
    <w:p w14:paraId="0DC7EEAB" w14:textId="77777777" w:rsidR="00F56D7A" w:rsidRDefault="00F56D7A" w:rsidP="00553916"/>
    <w:p w14:paraId="25121B47" w14:textId="2CDFD8CF" w:rsidR="00F56D7A" w:rsidRDefault="00F56D7A" w:rsidP="00553916">
      <w:r>
        <w:t xml:space="preserve">In conclusion I think there were ways to improve the work I did. I should have spent more time </w:t>
      </w:r>
      <w:r w:rsidR="00B46A60">
        <w:t>analyzing</w:t>
      </w:r>
      <w:r>
        <w:t xml:space="preserve"> the testing data</w:t>
      </w:r>
      <w:r w:rsidR="00B46A60">
        <w:t>. I would also change the layers more when adding or removing them so that I may be able to see a more extreme change</w:t>
      </w:r>
      <w:r w:rsidR="008F0C67">
        <w:t xml:space="preserve">, I would also not pick batch size to use again as it was neither interesting or </w:t>
      </w:r>
      <w:r w:rsidR="00B04265">
        <w:t xml:space="preserve">useful for this dataset and panning out more ahead next time would allow me to pick better hyper parameters to </w:t>
      </w:r>
      <w:r w:rsidR="00D2363F">
        <w:t>use and give me better results with more analysis</w:t>
      </w:r>
    </w:p>
    <w:p w14:paraId="786FE18E" w14:textId="77777777" w:rsidR="00F56D7A" w:rsidRPr="00553916" w:rsidRDefault="00F56D7A" w:rsidP="00553916"/>
    <w:p w14:paraId="186E05CF" w14:textId="08C069CE" w:rsidR="00F66F7E" w:rsidRDefault="00F66F7E">
      <w:pPr>
        <w:pStyle w:val="References"/>
        <w:numPr>
          <w:ilvl w:val="0"/>
          <w:numId w:val="0"/>
        </w:numPr>
      </w:pPr>
    </w:p>
    <w:sectPr w:rsidR="00F66F7E">
      <w:headerReference w:type="default" r:id="rId16"/>
      <w:footerReference w:type="default" r:id="rId17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F53C3" w14:textId="77777777" w:rsidR="00A466A4" w:rsidRDefault="00A466A4">
      <w:r>
        <w:separator/>
      </w:r>
    </w:p>
  </w:endnote>
  <w:endnote w:type="continuationSeparator" w:id="0">
    <w:p w14:paraId="1AFA028D" w14:textId="77777777" w:rsidR="00A466A4" w:rsidRDefault="00A4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3BB57" w14:textId="77777777" w:rsidR="00707D60" w:rsidRDefault="00707D6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822D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7DAD6" w14:textId="77777777" w:rsidR="00A466A4" w:rsidRDefault="00A466A4">
      <w:r>
        <w:separator/>
      </w:r>
    </w:p>
  </w:footnote>
  <w:footnote w:type="continuationSeparator" w:id="0">
    <w:p w14:paraId="08B7E5F1" w14:textId="77777777" w:rsidR="00A466A4" w:rsidRDefault="00A4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01"/>
      <w:gridCol w:w="7796"/>
      <w:gridCol w:w="951"/>
    </w:tblGrid>
    <w:tr w:rsidR="00707D60" w14:paraId="46D8BEB9" w14:textId="77777777">
      <w:tc>
        <w:tcPr>
          <w:tcW w:w="1101" w:type="dxa"/>
          <w:shd w:val="clear" w:color="auto" w:fill="auto"/>
        </w:tcPr>
        <w:p w14:paraId="2E175BAA" w14:textId="77777777" w:rsidR="00707D60" w:rsidRDefault="00707D60" w:rsidP="00D95D29">
          <w:pPr>
            <w:pStyle w:val="Header"/>
          </w:pPr>
        </w:p>
      </w:tc>
      <w:tc>
        <w:tcPr>
          <w:tcW w:w="7796" w:type="dxa"/>
          <w:shd w:val="clear" w:color="auto" w:fill="auto"/>
        </w:tcPr>
        <w:p w14:paraId="512443F3" w14:textId="54816033" w:rsidR="00707D60" w:rsidRDefault="008A2582" w:rsidP="00E92544">
          <w:pPr>
            <w:pStyle w:val="Header"/>
            <w:jc w:val="center"/>
          </w:pPr>
          <w:r>
            <w:t>Neural Network</w:t>
          </w:r>
          <w:r w:rsidR="00707D60">
            <w:t xml:space="preserve"> Report.</w:t>
          </w:r>
        </w:p>
      </w:tc>
      <w:tc>
        <w:tcPr>
          <w:tcW w:w="951" w:type="dxa"/>
          <w:shd w:val="clear" w:color="auto" w:fill="auto"/>
        </w:tcPr>
        <w:p w14:paraId="774FAE25" w14:textId="77777777" w:rsidR="00707D60" w:rsidRDefault="00707D60" w:rsidP="00D95D29">
          <w:pPr>
            <w:pStyle w:val="Header"/>
          </w:pPr>
        </w:p>
      </w:tc>
    </w:tr>
  </w:tbl>
  <w:p w14:paraId="04198DA9" w14:textId="77777777" w:rsidR="00707D60" w:rsidRDefault="00707D60">
    <w:pPr>
      <w:ind w:right="360"/>
      <w:jc w:val="center"/>
    </w:pPr>
  </w:p>
  <w:p w14:paraId="635C46B0" w14:textId="4823086D" w:rsidR="00707D60" w:rsidRDefault="00292A9E">
    <w:pPr>
      <w:ind w:right="360"/>
      <w:jc w:val="center"/>
      <w:rPr>
        <w:lang w:val="en-GB" w:eastAsia="en-GB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39ACA3A8" wp14:editId="442B31D1">
              <wp:simplePos x="0" y="0"/>
              <wp:positionH relativeFrom="column">
                <wp:posOffset>-748665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11641040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FDA4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00</w:t>
                          </w:r>
                        </w:p>
                        <w:p w14:paraId="433660D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01</w:t>
                          </w:r>
                        </w:p>
                        <w:p w14:paraId="182DD9A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02</w:t>
                          </w:r>
                        </w:p>
                        <w:p w14:paraId="32044C7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03</w:t>
                          </w:r>
                        </w:p>
                        <w:p w14:paraId="69F7294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04</w:t>
                          </w:r>
                        </w:p>
                        <w:p w14:paraId="49F883A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05</w:t>
                          </w:r>
                        </w:p>
                        <w:p w14:paraId="5DDE9FB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06</w:t>
                          </w:r>
                        </w:p>
                        <w:p w14:paraId="40A1FC5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07</w:t>
                          </w:r>
                        </w:p>
                        <w:p w14:paraId="215B16D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08</w:t>
                          </w:r>
                        </w:p>
                        <w:p w14:paraId="3E87D92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09</w:t>
                          </w:r>
                        </w:p>
                        <w:p w14:paraId="7CA3471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10</w:t>
                          </w:r>
                        </w:p>
                        <w:p w14:paraId="1EEC5DC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11</w:t>
                          </w:r>
                        </w:p>
                        <w:p w14:paraId="6CD7974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12</w:t>
                          </w:r>
                        </w:p>
                        <w:p w14:paraId="25D2764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13</w:t>
                          </w:r>
                        </w:p>
                        <w:p w14:paraId="1610375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14</w:t>
                          </w:r>
                        </w:p>
                        <w:p w14:paraId="0728E61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15</w:t>
                          </w:r>
                        </w:p>
                        <w:p w14:paraId="4710E5F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16</w:t>
                          </w:r>
                        </w:p>
                        <w:p w14:paraId="6E53F39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17</w:t>
                          </w:r>
                        </w:p>
                        <w:p w14:paraId="25B61D5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18</w:t>
                          </w:r>
                        </w:p>
                        <w:p w14:paraId="5691435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19</w:t>
                          </w:r>
                        </w:p>
                        <w:p w14:paraId="1DD1302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20</w:t>
                          </w:r>
                        </w:p>
                        <w:p w14:paraId="7D322AC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21</w:t>
                          </w:r>
                        </w:p>
                        <w:p w14:paraId="08A0EF5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22</w:t>
                          </w:r>
                        </w:p>
                        <w:p w14:paraId="210B840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23</w:t>
                          </w:r>
                        </w:p>
                        <w:p w14:paraId="51D5A23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24</w:t>
                          </w:r>
                        </w:p>
                        <w:p w14:paraId="0BBCFA5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25</w:t>
                          </w:r>
                        </w:p>
                        <w:p w14:paraId="6BDD883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26</w:t>
                          </w:r>
                        </w:p>
                        <w:p w14:paraId="2CBF9C4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27</w:t>
                          </w:r>
                        </w:p>
                        <w:p w14:paraId="4DDBBBE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28</w:t>
                          </w:r>
                        </w:p>
                        <w:p w14:paraId="01C4011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29</w:t>
                          </w:r>
                        </w:p>
                        <w:p w14:paraId="576A41A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30</w:t>
                          </w:r>
                        </w:p>
                        <w:p w14:paraId="2265279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31</w:t>
                          </w:r>
                        </w:p>
                        <w:p w14:paraId="1DABC13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32</w:t>
                          </w:r>
                        </w:p>
                        <w:p w14:paraId="612119A6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33</w:t>
                          </w:r>
                        </w:p>
                        <w:p w14:paraId="4DE1E300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34</w:t>
                          </w:r>
                        </w:p>
                        <w:p w14:paraId="6DCE4DD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35</w:t>
                          </w:r>
                        </w:p>
                        <w:p w14:paraId="1E8D1EF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36</w:t>
                          </w:r>
                        </w:p>
                        <w:p w14:paraId="26E9353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37</w:t>
                          </w:r>
                        </w:p>
                        <w:p w14:paraId="5BAAFF6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38</w:t>
                          </w:r>
                        </w:p>
                        <w:p w14:paraId="4A15FC3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39</w:t>
                          </w:r>
                        </w:p>
                        <w:p w14:paraId="487ADC3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40</w:t>
                          </w:r>
                        </w:p>
                        <w:p w14:paraId="2C5E45C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41</w:t>
                          </w:r>
                        </w:p>
                        <w:p w14:paraId="37A8A8E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42</w:t>
                          </w:r>
                        </w:p>
                        <w:p w14:paraId="5C659C0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43</w:t>
                          </w:r>
                        </w:p>
                        <w:p w14:paraId="411FDC7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44</w:t>
                          </w:r>
                        </w:p>
                        <w:p w14:paraId="7E5A6B5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45</w:t>
                          </w:r>
                        </w:p>
                        <w:p w14:paraId="6DD5EBA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46</w:t>
                          </w:r>
                        </w:p>
                        <w:p w14:paraId="42BF803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47</w:t>
                          </w:r>
                        </w:p>
                        <w:p w14:paraId="47A6067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48</w:t>
                          </w:r>
                        </w:p>
                        <w:p w14:paraId="47529FD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CA3A8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-58.95pt;margin-top:14.5pt;width:35.95pt;height:689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" stroked="f">
              <v:textbox inset="0,0,0,0">
                <w:txbxContent>
                  <w:p w14:paraId="680FDA4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00</w:t>
                    </w:r>
                  </w:p>
                  <w:p w14:paraId="433660D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01</w:t>
                    </w:r>
                  </w:p>
                  <w:p w14:paraId="182DD9A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02</w:t>
                    </w:r>
                  </w:p>
                  <w:p w14:paraId="32044C7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03</w:t>
                    </w:r>
                  </w:p>
                  <w:p w14:paraId="69F7294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04</w:t>
                    </w:r>
                  </w:p>
                  <w:p w14:paraId="49F883A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05</w:t>
                    </w:r>
                  </w:p>
                  <w:p w14:paraId="5DDE9FB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06</w:t>
                    </w:r>
                  </w:p>
                  <w:p w14:paraId="40A1FC5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07</w:t>
                    </w:r>
                  </w:p>
                  <w:p w14:paraId="215B16D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08</w:t>
                    </w:r>
                  </w:p>
                  <w:p w14:paraId="3E87D92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09</w:t>
                    </w:r>
                  </w:p>
                  <w:p w14:paraId="7CA3471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10</w:t>
                    </w:r>
                  </w:p>
                  <w:p w14:paraId="1EEC5DC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11</w:t>
                    </w:r>
                  </w:p>
                  <w:p w14:paraId="6CD7974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12</w:t>
                    </w:r>
                  </w:p>
                  <w:p w14:paraId="25D2764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13</w:t>
                    </w:r>
                  </w:p>
                  <w:p w14:paraId="1610375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14</w:t>
                    </w:r>
                  </w:p>
                  <w:p w14:paraId="0728E61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15</w:t>
                    </w:r>
                  </w:p>
                  <w:p w14:paraId="4710E5F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16</w:t>
                    </w:r>
                  </w:p>
                  <w:p w14:paraId="6E53F39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17</w:t>
                    </w:r>
                  </w:p>
                  <w:p w14:paraId="25B61D5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18</w:t>
                    </w:r>
                  </w:p>
                  <w:p w14:paraId="5691435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19</w:t>
                    </w:r>
                  </w:p>
                  <w:p w14:paraId="1DD1302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20</w:t>
                    </w:r>
                  </w:p>
                  <w:p w14:paraId="7D322AC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21</w:t>
                    </w:r>
                  </w:p>
                  <w:p w14:paraId="08A0EF5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22</w:t>
                    </w:r>
                  </w:p>
                  <w:p w14:paraId="210B840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23</w:t>
                    </w:r>
                  </w:p>
                  <w:p w14:paraId="51D5A23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24</w:t>
                    </w:r>
                  </w:p>
                  <w:p w14:paraId="0BBCFA5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25</w:t>
                    </w:r>
                  </w:p>
                  <w:p w14:paraId="6BDD883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26</w:t>
                    </w:r>
                  </w:p>
                  <w:p w14:paraId="2CBF9C4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27</w:t>
                    </w:r>
                  </w:p>
                  <w:p w14:paraId="4DDBBBE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28</w:t>
                    </w:r>
                  </w:p>
                  <w:p w14:paraId="01C4011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29</w:t>
                    </w:r>
                  </w:p>
                  <w:p w14:paraId="576A41A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30</w:t>
                    </w:r>
                  </w:p>
                  <w:p w14:paraId="2265279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31</w:t>
                    </w:r>
                  </w:p>
                  <w:p w14:paraId="1DABC13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32</w:t>
                    </w:r>
                  </w:p>
                  <w:p w14:paraId="612119A6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33</w:t>
                    </w:r>
                  </w:p>
                  <w:p w14:paraId="4DE1E300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34</w:t>
                    </w:r>
                  </w:p>
                  <w:p w14:paraId="6DCE4DD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35</w:t>
                    </w:r>
                  </w:p>
                  <w:p w14:paraId="1E8D1EF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36</w:t>
                    </w:r>
                  </w:p>
                  <w:p w14:paraId="26E9353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37</w:t>
                    </w:r>
                  </w:p>
                  <w:p w14:paraId="5BAAFF6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38</w:t>
                    </w:r>
                  </w:p>
                  <w:p w14:paraId="4A15FC3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39</w:t>
                    </w:r>
                  </w:p>
                  <w:p w14:paraId="487ADC3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40</w:t>
                    </w:r>
                  </w:p>
                  <w:p w14:paraId="2C5E45C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41</w:t>
                    </w:r>
                  </w:p>
                  <w:p w14:paraId="37A8A8E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42</w:t>
                    </w:r>
                  </w:p>
                  <w:p w14:paraId="5C659C0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43</w:t>
                    </w:r>
                  </w:p>
                  <w:p w14:paraId="411FDC7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44</w:t>
                    </w:r>
                  </w:p>
                  <w:p w14:paraId="7E5A6B5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45</w:t>
                    </w:r>
                  </w:p>
                  <w:p w14:paraId="6DD5EBA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46</w:t>
                    </w:r>
                  </w:p>
                  <w:p w14:paraId="42BF803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47</w:t>
                    </w:r>
                  </w:p>
                  <w:p w14:paraId="47A6067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48</w:t>
                    </w:r>
                  </w:p>
                  <w:p w14:paraId="47529FD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2F0F34E1" wp14:editId="561EF04D">
              <wp:simplePos x="0" y="0"/>
              <wp:positionH relativeFrom="column">
                <wp:posOffset>6337935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87832815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795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50</w:t>
                          </w:r>
                        </w:p>
                        <w:p w14:paraId="7ECBA74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51</w:t>
                          </w:r>
                        </w:p>
                        <w:p w14:paraId="65DDB3E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52</w:t>
                          </w:r>
                        </w:p>
                        <w:p w14:paraId="054C504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53</w:t>
                          </w:r>
                        </w:p>
                        <w:p w14:paraId="5BAFC08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54</w:t>
                          </w:r>
                        </w:p>
                        <w:p w14:paraId="007AD37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55</w:t>
                          </w:r>
                        </w:p>
                        <w:p w14:paraId="03103C5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56</w:t>
                          </w:r>
                        </w:p>
                        <w:p w14:paraId="20E714C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57</w:t>
                          </w:r>
                        </w:p>
                        <w:p w14:paraId="5C15908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58</w:t>
                          </w:r>
                        </w:p>
                        <w:p w14:paraId="4255DE3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59</w:t>
                          </w:r>
                        </w:p>
                        <w:p w14:paraId="733A1C3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60</w:t>
                          </w:r>
                        </w:p>
                        <w:p w14:paraId="1758A9EB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61</w:t>
                          </w:r>
                        </w:p>
                        <w:p w14:paraId="3F7B6AA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62</w:t>
                          </w:r>
                        </w:p>
                        <w:p w14:paraId="7CB81B3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63</w:t>
                          </w:r>
                        </w:p>
                        <w:p w14:paraId="3DF8881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64</w:t>
                          </w:r>
                        </w:p>
                        <w:p w14:paraId="028A7B8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65</w:t>
                          </w:r>
                        </w:p>
                        <w:p w14:paraId="15B0DBD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66</w:t>
                          </w:r>
                        </w:p>
                        <w:p w14:paraId="3CEE374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67</w:t>
                          </w:r>
                        </w:p>
                        <w:p w14:paraId="19CC42F1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68</w:t>
                          </w:r>
                        </w:p>
                        <w:p w14:paraId="4C30D35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69</w:t>
                          </w:r>
                        </w:p>
                        <w:p w14:paraId="0828AED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70</w:t>
                          </w:r>
                        </w:p>
                        <w:p w14:paraId="1BC90A3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71</w:t>
                          </w:r>
                        </w:p>
                        <w:p w14:paraId="0A9A713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72</w:t>
                          </w:r>
                        </w:p>
                        <w:p w14:paraId="61F7425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73</w:t>
                          </w:r>
                        </w:p>
                        <w:p w14:paraId="65BA111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74</w:t>
                          </w:r>
                        </w:p>
                        <w:p w14:paraId="2E2EDD1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75</w:t>
                          </w:r>
                        </w:p>
                        <w:p w14:paraId="56E3F87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76</w:t>
                          </w:r>
                        </w:p>
                        <w:p w14:paraId="02BEFF6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77</w:t>
                          </w:r>
                        </w:p>
                        <w:p w14:paraId="745847D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78</w:t>
                          </w:r>
                        </w:p>
                        <w:p w14:paraId="79C9CD6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79</w:t>
                          </w:r>
                        </w:p>
                        <w:p w14:paraId="4DD959A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80</w:t>
                          </w:r>
                        </w:p>
                        <w:p w14:paraId="2651644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81</w:t>
                          </w:r>
                        </w:p>
                        <w:p w14:paraId="1B803D3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82</w:t>
                          </w:r>
                        </w:p>
                        <w:p w14:paraId="21B8A5B8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83</w:t>
                          </w:r>
                        </w:p>
                        <w:p w14:paraId="43BA55AA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84</w:t>
                          </w:r>
                        </w:p>
                        <w:p w14:paraId="5E754215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85</w:t>
                          </w:r>
                        </w:p>
                        <w:p w14:paraId="53750BF9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86</w:t>
                          </w:r>
                        </w:p>
                        <w:p w14:paraId="4C59425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87</w:t>
                          </w:r>
                        </w:p>
                        <w:p w14:paraId="17522F1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88</w:t>
                          </w:r>
                        </w:p>
                        <w:p w14:paraId="46E53D07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89</w:t>
                          </w:r>
                        </w:p>
                        <w:p w14:paraId="63630DC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90</w:t>
                          </w:r>
                        </w:p>
                        <w:p w14:paraId="6A1596F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91</w:t>
                          </w:r>
                        </w:p>
                        <w:p w14:paraId="594E4B1D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92</w:t>
                          </w:r>
                        </w:p>
                        <w:p w14:paraId="2BA4844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93</w:t>
                          </w:r>
                        </w:p>
                        <w:p w14:paraId="6172A0F4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94</w:t>
                          </w:r>
                        </w:p>
                        <w:p w14:paraId="0595ADB3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95</w:t>
                          </w:r>
                        </w:p>
                        <w:p w14:paraId="5A356592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96</w:t>
                          </w:r>
                        </w:p>
                        <w:p w14:paraId="4D867F0F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97</w:t>
                          </w:r>
                        </w:p>
                        <w:p w14:paraId="3BC5474E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98</w:t>
                          </w:r>
                        </w:p>
                        <w:p w14:paraId="1A4D418C" w14:textId="77777777" w:rsidR="00707D60" w:rsidRDefault="00707D60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9822D2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F34E1" id="Text Box 1" o:spid="_x0000_s1037" type="#_x0000_t202" style="position:absolute;left:0;text-align:left;margin-left:499.05pt;margin-top:14.5pt;width:35.95pt;height:689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" stroked="f">
              <v:textbox inset="0,0,0,0">
                <w:txbxContent>
                  <w:p w14:paraId="5ED0795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50</w:t>
                    </w:r>
                  </w:p>
                  <w:p w14:paraId="7ECBA74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51</w:t>
                    </w:r>
                  </w:p>
                  <w:p w14:paraId="65DDB3E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52</w:t>
                    </w:r>
                  </w:p>
                  <w:p w14:paraId="054C504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53</w:t>
                    </w:r>
                  </w:p>
                  <w:p w14:paraId="5BAFC08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54</w:t>
                    </w:r>
                  </w:p>
                  <w:p w14:paraId="007AD37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55</w:t>
                    </w:r>
                  </w:p>
                  <w:p w14:paraId="03103C5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56</w:t>
                    </w:r>
                  </w:p>
                  <w:p w14:paraId="20E714C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57</w:t>
                    </w:r>
                  </w:p>
                  <w:p w14:paraId="5C15908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58</w:t>
                    </w:r>
                  </w:p>
                  <w:p w14:paraId="4255DE3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59</w:t>
                    </w:r>
                  </w:p>
                  <w:p w14:paraId="733A1C3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60</w:t>
                    </w:r>
                  </w:p>
                  <w:p w14:paraId="1758A9EB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61</w:t>
                    </w:r>
                  </w:p>
                  <w:p w14:paraId="3F7B6AA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62</w:t>
                    </w:r>
                  </w:p>
                  <w:p w14:paraId="7CB81B3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63</w:t>
                    </w:r>
                  </w:p>
                  <w:p w14:paraId="3DF8881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64</w:t>
                    </w:r>
                  </w:p>
                  <w:p w14:paraId="028A7B8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65</w:t>
                    </w:r>
                  </w:p>
                  <w:p w14:paraId="15B0DBD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66</w:t>
                    </w:r>
                  </w:p>
                  <w:p w14:paraId="3CEE374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67</w:t>
                    </w:r>
                  </w:p>
                  <w:p w14:paraId="19CC42F1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68</w:t>
                    </w:r>
                  </w:p>
                  <w:p w14:paraId="4C30D35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69</w:t>
                    </w:r>
                  </w:p>
                  <w:p w14:paraId="0828AED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70</w:t>
                    </w:r>
                  </w:p>
                  <w:p w14:paraId="1BC90A3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71</w:t>
                    </w:r>
                  </w:p>
                  <w:p w14:paraId="0A9A713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72</w:t>
                    </w:r>
                  </w:p>
                  <w:p w14:paraId="61F7425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73</w:t>
                    </w:r>
                  </w:p>
                  <w:p w14:paraId="65BA111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74</w:t>
                    </w:r>
                  </w:p>
                  <w:p w14:paraId="2E2EDD1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75</w:t>
                    </w:r>
                  </w:p>
                  <w:p w14:paraId="56E3F87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76</w:t>
                    </w:r>
                  </w:p>
                  <w:p w14:paraId="02BEFF6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77</w:t>
                    </w:r>
                  </w:p>
                  <w:p w14:paraId="745847D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78</w:t>
                    </w:r>
                  </w:p>
                  <w:p w14:paraId="79C9CD6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79</w:t>
                    </w:r>
                  </w:p>
                  <w:p w14:paraId="4DD959A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80</w:t>
                    </w:r>
                  </w:p>
                  <w:p w14:paraId="2651644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81</w:t>
                    </w:r>
                  </w:p>
                  <w:p w14:paraId="1B803D3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82</w:t>
                    </w:r>
                  </w:p>
                  <w:p w14:paraId="21B8A5B8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83</w:t>
                    </w:r>
                  </w:p>
                  <w:p w14:paraId="43BA55AA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84</w:t>
                    </w:r>
                  </w:p>
                  <w:p w14:paraId="5E754215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85</w:t>
                    </w:r>
                  </w:p>
                  <w:p w14:paraId="53750BF9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86</w:t>
                    </w:r>
                  </w:p>
                  <w:p w14:paraId="4C59425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87</w:t>
                    </w:r>
                  </w:p>
                  <w:p w14:paraId="17522F1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88</w:t>
                    </w:r>
                  </w:p>
                  <w:p w14:paraId="46E53D07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89</w:t>
                    </w:r>
                  </w:p>
                  <w:p w14:paraId="63630DC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90</w:t>
                    </w:r>
                  </w:p>
                  <w:p w14:paraId="6A1596F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91</w:t>
                    </w:r>
                  </w:p>
                  <w:p w14:paraId="594E4B1D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92</w:t>
                    </w:r>
                  </w:p>
                  <w:p w14:paraId="2BA4844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93</w:t>
                    </w:r>
                  </w:p>
                  <w:p w14:paraId="6172A0F4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94</w:t>
                    </w:r>
                  </w:p>
                  <w:p w14:paraId="0595ADB3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95</w:t>
                    </w:r>
                  </w:p>
                  <w:p w14:paraId="5A356592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96</w:t>
                    </w:r>
                  </w:p>
                  <w:p w14:paraId="4D867F0F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97</w:t>
                    </w:r>
                  </w:p>
                  <w:p w14:paraId="3BC5474E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98</w:t>
                    </w:r>
                  </w:p>
                  <w:p w14:paraId="1A4D418C" w14:textId="77777777" w:rsidR="00707D60" w:rsidRDefault="00707D60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9822D2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1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C4C0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900"/>
        </w:tabs>
        <w:ind w:left="14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num w:numId="1" w16cid:durableId="1124621628">
    <w:abstractNumId w:val="1"/>
  </w:num>
  <w:num w:numId="2" w16cid:durableId="2133669396">
    <w:abstractNumId w:val="2"/>
  </w:num>
  <w:num w:numId="3" w16cid:durableId="1585068115">
    <w:abstractNumId w:val="3"/>
  </w:num>
  <w:num w:numId="4" w16cid:durableId="86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408FF"/>
    <w:rsid w:val="00057DAF"/>
    <w:rsid w:val="0007704F"/>
    <w:rsid w:val="0008727E"/>
    <w:rsid w:val="00095981"/>
    <w:rsid w:val="00096EAF"/>
    <w:rsid w:val="000B0292"/>
    <w:rsid w:val="000B1957"/>
    <w:rsid w:val="000B6699"/>
    <w:rsid w:val="000C27FE"/>
    <w:rsid w:val="000C2B63"/>
    <w:rsid w:val="00117729"/>
    <w:rsid w:val="00134376"/>
    <w:rsid w:val="00172AD3"/>
    <w:rsid w:val="001A71EC"/>
    <w:rsid w:val="001B1F52"/>
    <w:rsid w:val="001E2260"/>
    <w:rsid w:val="001E63E3"/>
    <w:rsid w:val="00200787"/>
    <w:rsid w:val="00214B6A"/>
    <w:rsid w:val="00251F16"/>
    <w:rsid w:val="00262D77"/>
    <w:rsid w:val="0028678D"/>
    <w:rsid w:val="00292A9E"/>
    <w:rsid w:val="002C405A"/>
    <w:rsid w:val="003321B1"/>
    <w:rsid w:val="00332D7A"/>
    <w:rsid w:val="00356120"/>
    <w:rsid w:val="0035629E"/>
    <w:rsid w:val="003573B9"/>
    <w:rsid w:val="00371D78"/>
    <w:rsid w:val="003C7BD9"/>
    <w:rsid w:val="003D49B5"/>
    <w:rsid w:val="003F7889"/>
    <w:rsid w:val="00431F1A"/>
    <w:rsid w:val="0043206E"/>
    <w:rsid w:val="00447485"/>
    <w:rsid w:val="004545E5"/>
    <w:rsid w:val="004568C9"/>
    <w:rsid w:val="00467F08"/>
    <w:rsid w:val="00475165"/>
    <w:rsid w:val="00476961"/>
    <w:rsid w:val="00483B91"/>
    <w:rsid w:val="00490937"/>
    <w:rsid w:val="00491550"/>
    <w:rsid w:val="004B5997"/>
    <w:rsid w:val="004C5B2D"/>
    <w:rsid w:val="004D46C8"/>
    <w:rsid w:val="004E6526"/>
    <w:rsid w:val="00501739"/>
    <w:rsid w:val="0052276B"/>
    <w:rsid w:val="00526018"/>
    <w:rsid w:val="00553916"/>
    <w:rsid w:val="0055538D"/>
    <w:rsid w:val="00557B20"/>
    <w:rsid w:val="00561DFC"/>
    <w:rsid w:val="005A2D1D"/>
    <w:rsid w:val="005A5590"/>
    <w:rsid w:val="005B3DB7"/>
    <w:rsid w:val="005C289B"/>
    <w:rsid w:val="005D7461"/>
    <w:rsid w:val="006078D2"/>
    <w:rsid w:val="00613B18"/>
    <w:rsid w:val="00633B1A"/>
    <w:rsid w:val="00642CE8"/>
    <w:rsid w:val="00665672"/>
    <w:rsid w:val="006751AB"/>
    <w:rsid w:val="00686289"/>
    <w:rsid w:val="0069419C"/>
    <w:rsid w:val="006B431F"/>
    <w:rsid w:val="006C2C2E"/>
    <w:rsid w:val="006D229B"/>
    <w:rsid w:val="006E7A85"/>
    <w:rsid w:val="00707D60"/>
    <w:rsid w:val="00784292"/>
    <w:rsid w:val="007A3A79"/>
    <w:rsid w:val="007B1C4F"/>
    <w:rsid w:val="007B6620"/>
    <w:rsid w:val="007B68A7"/>
    <w:rsid w:val="007D1BA1"/>
    <w:rsid w:val="007E7DB5"/>
    <w:rsid w:val="007F305E"/>
    <w:rsid w:val="00831952"/>
    <w:rsid w:val="00852F40"/>
    <w:rsid w:val="008600E9"/>
    <w:rsid w:val="00861971"/>
    <w:rsid w:val="00861C46"/>
    <w:rsid w:val="00873BAE"/>
    <w:rsid w:val="008A2582"/>
    <w:rsid w:val="008B36E1"/>
    <w:rsid w:val="008B6667"/>
    <w:rsid w:val="008C120B"/>
    <w:rsid w:val="008C14E0"/>
    <w:rsid w:val="008F0C67"/>
    <w:rsid w:val="00916017"/>
    <w:rsid w:val="00924714"/>
    <w:rsid w:val="009431F4"/>
    <w:rsid w:val="00952A27"/>
    <w:rsid w:val="00955D26"/>
    <w:rsid w:val="00960E0C"/>
    <w:rsid w:val="00980692"/>
    <w:rsid w:val="0098161D"/>
    <w:rsid w:val="009822D2"/>
    <w:rsid w:val="009A747F"/>
    <w:rsid w:val="009B3F73"/>
    <w:rsid w:val="009C2E0A"/>
    <w:rsid w:val="009E3131"/>
    <w:rsid w:val="009E7D11"/>
    <w:rsid w:val="00A346E3"/>
    <w:rsid w:val="00A466A4"/>
    <w:rsid w:val="00A50811"/>
    <w:rsid w:val="00A8208A"/>
    <w:rsid w:val="00A85585"/>
    <w:rsid w:val="00A975D5"/>
    <w:rsid w:val="00AB22AD"/>
    <w:rsid w:val="00AB4BE4"/>
    <w:rsid w:val="00AC6D29"/>
    <w:rsid w:val="00AC72DA"/>
    <w:rsid w:val="00AD2B2D"/>
    <w:rsid w:val="00AD3F93"/>
    <w:rsid w:val="00AD6BFF"/>
    <w:rsid w:val="00B04265"/>
    <w:rsid w:val="00B153B5"/>
    <w:rsid w:val="00B16D21"/>
    <w:rsid w:val="00B20131"/>
    <w:rsid w:val="00B321AD"/>
    <w:rsid w:val="00B46A60"/>
    <w:rsid w:val="00B47238"/>
    <w:rsid w:val="00B74BE7"/>
    <w:rsid w:val="00BD2C1C"/>
    <w:rsid w:val="00BE1E02"/>
    <w:rsid w:val="00C166EB"/>
    <w:rsid w:val="00C35CF5"/>
    <w:rsid w:val="00C44CDC"/>
    <w:rsid w:val="00C62628"/>
    <w:rsid w:val="00C87B3E"/>
    <w:rsid w:val="00C96B14"/>
    <w:rsid w:val="00CB152E"/>
    <w:rsid w:val="00CB36AD"/>
    <w:rsid w:val="00CC76C1"/>
    <w:rsid w:val="00CD5D48"/>
    <w:rsid w:val="00CF4932"/>
    <w:rsid w:val="00D02FDC"/>
    <w:rsid w:val="00D17FBA"/>
    <w:rsid w:val="00D204AC"/>
    <w:rsid w:val="00D2363F"/>
    <w:rsid w:val="00D24EB7"/>
    <w:rsid w:val="00D256B6"/>
    <w:rsid w:val="00D334BC"/>
    <w:rsid w:val="00D8420C"/>
    <w:rsid w:val="00D95D29"/>
    <w:rsid w:val="00DB0648"/>
    <w:rsid w:val="00E0104D"/>
    <w:rsid w:val="00E015B7"/>
    <w:rsid w:val="00E06664"/>
    <w:rsid w:val="00E64EB6"/>
    <w:rsid w:val="00E8148A"/>
    <w:rsid w:val="00E84761"/>
    <w:rsid w:val="00E9161E"/>
    <w:rsid w:val="00E92544"/>
    <w:rsid w:val="00E96C03"/>
    <w:rsid w:val="00EB3513"/>
    <w:rsid w:val="00EB4B45"/>
    <w:rsid w:val="00EC1410"/>
    <w:rsid w:val="00EC1A34"/>
    <w:rsid w:val="00ED3D3B"/>
    <w:rsid w:val="00F028D1"/>
    <w:rsid w:val="00F30D7D"/>
    <w:rsid w:val="00F317D7"/>
    <w:rsid w:val="00F31A89"/>
    <w:rsid w:val="00F553BC"/>
    <w:rsid w:val="00F56D7A"/>
    <w:rsid w:val="00F66F7E"/>
    <w:rsid w:val="00F72238"/>
    <w:rsid w:val="00F7742B"/>
    <w:rsid w:val="00F94DD4"/>
    <w:rsid w:val="00F973A6"/>
    <w:rsid w:val="00FA14A9"/>
    <w:rsid w:val="00FA14FB"/>
    <w:rsid w:val="00FA4525"/>
    <w:rsid w:val="00FA5C57"/>
    <w:rsid w:val="00FA61D4"/>
    <w:rsid w:val="00FB21C2"/>
    <w:rsid w:val="00FD268E"/>
    <w:rsid w:val="00FE024D"/>
    <w:rsid w:val="00F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3F88C2"/>
  <w14:defaultImageDpi w14:val="300"/>
  <w15:chartTrackingRefBased/>
  <w15:docId w15:val="{F847636B-1B6A-4DB0-B8C5-68389AE2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B153B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Aidan Sheriff</cp:lastModifiedBy>
  <cp:revision>2</cp:revision>
  <cp:lastPrinted>2005-10-27T08:47:00Z</cp:lastPrinted>
  <dcterms:created xsi:type="dcterms:W3CDTF">2024-05-08T19:09:00Z</dcterms:created>
  <dcterms:modified xsi:type="dcterms:W3CDTF">2024-05-08T19:09:00Z</dcterms:modified>
</cp:coreProperties>
</file>